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E6E7D" w14:textId="35B3BEFD" w:rsidR="00F5689F" w:rsidRPr="00927C75" w:rsidRDefault="00927C75" w:rsidP="00F5689F">
      <w:pPr>
        <w:rPr>
          <w:b/>
          <w:bCs/>
          <w:lang w:val="pt-BR"/>
        </w:rPr>
      </w:pPr>
      <w:r w:rsidRPr="00927C75">
        <w:rPr>
          <w:b/>
          <w:bCs/>
          <w:lang w:val="pt-BR"/>
        </w:rPr>
        <w:t xml:space="preserve">Diego </w:t>
      </w:r>
      <w:proofErr w:type="spellStart"/>
      <w:r w:rsidRPr="00927C75">
        <w:rPr>
          <w:b/>
          <w:bCs/>
          <w:lang w:val="pt-BR"/>
        </w:rPr>
        <w:t>gaião</w:t>
      </w:r>
      <w:proofErr w:type="spellEnd"/>
      <w:r w:rsidRPr="00927C75">
        <w:rPr>
          <w:b/>
          <w:bCs/>
          <w:lang w:val="pt-BR"/>
        </w:rPr>
        <w:t xml:space="preserve"> sou profissional de tecnologia e minha profissão é desenvolvedor de software</w:t>
      </w:r>
    </w:p>
    <w:p w14:paraId="52800AD8" w14:textId="79E42BA2" w:rsidR="00CF4950" w:rsidRDefault="00CF4950" w:rsidP="00F5689F">
      <w:pPr>
        <w:rPr>
          <w:lang w:val="pt-BR"/>
        </w:rPr>
      </w:pPr>
      <w:r w:rsidRPr="00CF4950">
        <w:rPr>
          <w:lang w:val="pt-BR"/>
        </w:rPr>
        <w:t>https://github.com/diegoassis07/repositorio.git</w:t>
      </w:r>
    </w:p>
    <w:p w14:paraId="73446B70" w14:textId="77777777" w:rsidR="00CF4950" w:rsidRPr="003B64F2" w:rsidRDefault="00CF4950" w:rsidP="00F5689F">
      <w:pPr>
        <w:rPr>
          <w:lang w:val="pt-BR"/>
        </w:rPr>
      </w:pPr>
    </w:p>
    <w:tbl>
      <w:tblPr>
        <w:tblpPr w:leftFromText="141" w:rightFromText="141" w:vertAnchor="text" w:tblpY="1"/>
        <w:tblOverlap w:val="never"/>
        <w:tblW w:w="243" w:type="pct"/>
        <w:tblLook w:val="0600" w:firstRow="0" w:lastRow="0" w:firstColumn="0" w:lastColumn="0" w:noHBand="1" w:noVBand="1"/>
      </w:tblPr>
      <w:tblGrid>
        <w:gridCol w:w="508"/>
      </w:tblGrid>
      <w:tr w:rsidR="00E2728F" w:rsidRPr="003B64F2" w14:paraId="092222AA" w14:textId="77777777" w:rsidTr="00E2728F">
        <w:trPr>
          <w:trHeight w:val="1728"/>
        </w:trPr>
        <w:tc>
          <w:tcPr>
            <w:tcW w:w="5000" w:type="pct"/>
          </w:tcPr>
          <w:p w14:paraId="31E2E482" w14:textId="77777777" w:rsidR="00E2728F" w:rsidRPr="003B64F2" w:rsidRDefault="00E2728F" w:rsidP="00E2728F">
            <w:pPr>
              <w:rPr>
                <w:lang w:val="pt-BR"/>
              </w:rPr>
            </w:pPr>
          </w:p>
        </w:tc>
      </w:tr>
      <w:tr w:rsidR="00E2728F" w:rsidRPr="003B64F2" w14:paraId="757AEA7F" w14:textId="77777777" w:rsidTr="00E2728F">
        <w:trPr>
          <w:trHeight w:val="115"/>
        </w:trPr>
        <w:tc>
          <w:tcPr>
            <w:tcW w:w="5000" w:type="pct"/>
            <w:shd w:val="clear" w:color="auto" w:fill="auto"/>
          </w:tcPr>
          <w:p w14:paraId="61EA3F0D" w14:textId="77777777" w:rsidR="00E2728F" w:rsidRPr="003B64F2" w:rsidRDefault="00E2728F" w:rsidP="00E2728F">
            <w:pPr>
              <w:spacing w:line="240" w:lineRule="auto"/>
              <w:rPr>
                <w:sz w:val="8"/>
                <w:szCs w:val="8"/>
                <w:lang w:val="pt-BR"/>
              </w:rPr>
            </w:pPr>
          </w:p>
        </w:tc>
      </w:tr>
      <w:tr w:rsidR="00E2728F" w:rsidRPr="003B64F2" w14:paraId="21D58D23" w14:textId="77777777" w:rsidTr="00E2728F">
        <w:trPr>
          <w:trHeight w:val="2592"/>
        </w:trPr>
        <w:tc>
          <w:tcPr>
            <w:tcW w:w="5000" w:type="pct"/>
          </w:tcPr>
          <w:p w14:paraId="48F6FFF0" w14:textId="77777777" w:rsidR="00E2728F" w:rsidRPr="003B64F2" w:rsidRDefault="00E2728F" w:rsidP="00E2728F">
            <w:pPr>
              <w:rPr>
                <w:lang w:val="pt-BR"/>
              </w:rPr>
            </w:pPr>
          </w:p>
        </w:tc>
      </w:tr>
      <w:tr w:rsidR="00E2728F" w:rsidRPr="003B64F2" w14:paraId="203C1D3D" w14:textId="77777777" w:rsidTr="00E2728F">
        <w:tc>
          <w:tcPr>
            <w:tcW w:w="5000" w:type="pct"/>
          </w:tcPr>
          <w:p w14:paraId="0A0A08CB" w14:textId="77777777" w:rsidR="00E2728F" w:rsidRPr="003B64F2" w:rsidRDefault="00E2728F" w:rsidP="00E2728F">
            <w:pPr>
              <w:rPr>
                <w:lang w:val="pt-BR"/>
              </w:rPr>
            </w:pPr>
          </w:p>
        </w:tc>
      </w:tr>
      <w:tr w:rsidR="00E2728F" w:rsidRPr="003B64F2" w14:paraId="5EEC5596" w14:textId="77777777" w:rsidTr="00E2728F">
        <w:trPr>
          <w:trHeight w:val="115"/>
        </w:trPr>
        <w:tc>
          <w:tcPr>
            <w:tcW w:w="5000" w:type="pct"/>
            <w:shd w:val="clear" w:color="auto" w:fill="auto"/>
          </w:tcPr>
          <w:p w14:paraId="046BF573" w14:textId="77777777" w:rsidR="00E2728F" w:rsidRPr="003B64F2" w:rsidRDefault="00E2728F" w:rsidP="00E2728F">
            <w:pPr>
              <w:spacing w:line="240" w:lineRule="auto"/>
              <w:rPr>
                <w:sz w:val="8"/>
                <w:szCs w:val="8"/>
                <w:lang w:val="pt-BR"/>
              </w:rPr>
            </w:pPr>
          </w:p>
        </w:tc>
      </w:tr>
      <w:tr w:rsidR="00E2728F" w:rsidRPr="003B64F2" w14:paraId="727D720F" w14:textId="77777777" w:rsidTr="00E2728F">
        <w:trPr>
          <w:trHeight w:val="2304"/>
        </w:trPr>
        <w:tc>
          <w:tcPr>
            <w:tcW w:w="5000" w:type="pct"/>
            <w:vMerge w:val="restart"/>
          </w:tcPr>
          <w:p w14:paraId="0CBAF27D" w14:textId="77777777" w:rsidR="00E2728F" w:rsidRPr="003B64F2" w:rsidRDefault="00E2728F" w:rsidP="00E2728F">
            <w:pPr>
              <w:rPr>
                <w:lang w:val="pt-BR"/>
              </w:rPr>
            </w:pPr>
          </w:p>
        </w:tc>
      </w:tr>
      <w:tr w:rsidR="00E2728F" w:rsidRPr="003B64F2" w14:paraId="4FE1B026" w14:textId="77777777" w:rsidTr="00E2728F">
        <w:trPr>
          <w:trHeight w:val="283"/>
        </w:trPr>
        <w:tc>
          <w:tcPr>
            <w:tcW w:w="5000" w:type="pct"/>
            <w:vMerge/>
          </w:tcPr>
          <w:p w14:paraId="410E904C" w14:textId="77777777" w:rsidR="00E2728F" w:rsidRPr="003B64F2" w:rsidRDefault="00E2728F" w:rsidP="00E2728F">
            <w:pPr>
              <w:rPr>
                <w:lang w:val="pt-BR"/>
              </w:rPr>
            </w:pPr>
          </w:p>
        </w:tc>
      </w:tr>
      <w:tr w:rsidR="00E2728F" w:rsidRPr="003B64F2" w14:paraId="7EDDCE58" w14:textId="77777777" w:rsidTr="00E2728F">
        <w:trPr>
          <w:trHeight w:val="283"/>
        </w:trPr>
        <w:tc>
          <w:tcPr>
            <w:tcW w:w="5000" w:type="pct"/>
            <w:vMerge/>
          </w:tcPr>
          <w:p w14:paraId="22DAE37E" w14:textId="77777777" w:rsidR="00E2728F" w:rsidRPr="003B64F2" w:rsidRDefault="00E2728F" w:rsidP="00E2728F">
            <w:pPr>
              <w:rPr>
                <w:lang w:val="pt-BR"/>
              </w:rPr>
            </w:pPr>
          </w:p>
        </w:tc>
      </w:tr>
      <w:tr w:rsidR="00E2728F" w:rsidRPr="003B64F2" w14:paraId="525D00AA" w14:textId="77777777" w:rsidTr="00E2728F">
        <w:trPr>
          <w:trHeight w:val="115"/>
        </w:trPr>
        <w:tc>
          <w:tcPr>
            <w:tcW w:w="5000" w:type="pct"/>
            <w:vMerge/>
            <w:shd w:val="clear" w:color="auto" w:fill="auto"/>
          </w:tcPr>
          <w:p w14:paraId="63F9AE7E" w14:textId="77777777" w:rsidR="00E2728F" w:rsidRPr="003B64F2" w:rsidRDefault="00E2728F" w:rsidP="00E2728F">
            <w:pPr>
              <w:spacing w:line="240" w:lineRule="auto"/>
              <w:rPr>
                <w:sz w:val="8"/>
                <w:szCs w:val="8"/>
                <w:lang w:val="pt-BR"/>
              </w:rPr>
            </w:pPr>
          </w:p>
        </w:tc>
      </w:tr>
      <w:tr w:rsidR="00E2728F" w:rsidRPr="003B64F2" w14:paraId="1840312C" w14:textId="77777777" w:rsidTr="00E2728F">
        <w:trPr>
          <w:trHeight w:val="2448"/>
        </w:trPr>
        <w:tc>
          <w:tcPr>
            <w:tcW w:w="5000" w:type="pct"/>
            <w:vMerge/>
          </w:tcPr>
          <w:p w14:paraId="7B41B371" w14:textId="77777777" w:rsidR="00E2728F" w:rsidRPr="003B64F2" w:rsidRDefault="00E2728F" w:rsidP="00E2728F">
            <w:pPr>
              <w:rPr>
                <w:lang w:val="pt-BR"/>
              </w:rPr>
            </w:pPr>
          </w:p>
        </w:tc>
      </w:tr>
    </w:tbl>
    <w:p w14:paraId="01E774A7" w14:textId="77777777" w:rsidR="00CD4D37" w:rsidRPr="00CD4D37" w:rsidRDefault="00CD4D37" w:rsidP="00CD4D37">
      <w:pPr>
        <w:pStyle w:val="Ttulodoobjetivo"/>
        <w:rPr>
          <w:rStyle w:val="Nomedaempresa"/>
        </w:rPr>
      </w:pPr>
      <w:r w:rsidRPr="00CD4D37">
        <w:rPr>
          <w:rStyle w:val="Nomedaempresa"/>
        </w:rPr>
        <w:t>echo "# repositorio" &gt;&gt; README.md</w:t>
      </w:r>
    </w:p>
    <w:p w14:paraId="2772CCE9" w14:textId="77777777" w:rsidR="00CD4D37" w:rsidRPr="00CD4D37" w:rsidRDefault="00CD4D37" w:rsidP="00CD4D37">
      <w:pPr>
        <w:pStyle w:val="Ttulodoobjetivo"/>
        <w:rPr>
          <w:rStyle w:val="Nomedaempresa"/>
        </w:rPr>
      </w:pPr>
      <w:r w:rsidRPr="00CD4D37">
        <w:rPr>
          <w:rStyle w:val="Nomedaempresa"/>
        </w:rPr>
        <w:t>git init</w:t>
      </w:r>
    </w:p>
    <w:p w14:paraId="7A2BE0DB" w14:textId="77777777" w:rsidR="00CD4D37" w:rsidRPr="00CD4D37" w:rsidRDefault="00CD4D37" w:rsidP="00CD4D37">
      <w:pPr>
        <w:pStyle w:val="Ttulodoobjetivo"/>
        <w:rPr>
          <w:rStyle w:val="Nomedaempresa"/>
        </w:rPr>
      </w:pPr>
      <w:r w:rsidRPr="00CD4D37">
        <w:rPr>
          <w:rStyle w:val="Nomedaempresa"/>
        </w:rPr>
        <w:t>git add README.md</w:t>
      </w:r>
    </w:p>
    <w:p w14:paraId="005E3D14" w14:textId="77777777" w:rsidR="00CD4D37" w:rsidRPr="00CD4D37" w:rsidRDefault="00CD4D37" w:rsidP="00CD4D37">
      <w:pPr>
        <w:pStyle w:val="Ttulodoobjetivo"/>
        <w:rPr>
          <w:rStyle w:val="Nomedaempresa"/>
        </w:rPr>
      </w:pPr>
      <w:r w:rsidRPr="00CD4D37">
        <w:rPr>
          <w:rStyle w:val="Nomedaempresa"/>
        </w:rPr>
        <w:t>git commit -m "first commit"</w:t>
      </w:r>
    </w:p>
    <w:p w14:paraId="3A59E422" w14:textId="77777777" w:rsidR="00CD4D37" w:rsidRPr="00CD4D37" w:rsidRDefault="00CD4D37" w:rsidP="00CD4D37">
      <w:pPr>
        <w:pStyle w:val="Ttulodoobjetivo"/>
        <w:rPr>
          <w:rStyle w:val="Nomedaempresa"/>
        </w:rPr>
      </w:pPr>
      <w:r w:rsidRPr="00CD4D37">
        <w:rPr>
          <w:rStyle w:val="Nomedaempresa"/>
        </w:rPr>
        <w:t>git branch -M main</w:t>
      </w:r>
    </w:p>
    <w:p w14:paraId="2591CB37" w14:textId="77777777" w:rsidR="00CD4D37" w:rsidRPr="00CD4D37" w:rsidRDefault="00CD4D37" w:rsidP="00CD4D37">
      <w:pPr>
        <w:pStyle w:val="Ttulodoobjetivo"/>
        <w:rPr>
          <w:rStyle w:val="Nomedaempresa"/>
        </w:rPr>
      </w:pPr>
      <w:r w:rsidRPr="00CD4D37">
        <w:rPr>
          <w:rStyle w:val="Nomedaempresa"/>
        </w:rPr>
        <w:t>git remote add origin https://github.com/diegoassis07/repositorio.git</w:t>
      </w:r>
    </w:p>
    <w:p w14:paraId="7131D9F9" w14:textId="652DBD31" w:rsidR="00E2728F" w:rsidRPr="007F665C" w:rsidRDefault="00CD4D37" w:rsidP="00CD4D37">
      <w:pPr>
        <w:pStyle w:val="Ttulodoobjetivo"/>
        <w:rPr>
          <w:rStyle w:val="Nomedaempresa"/>
        </w:rPr>
      </w:pPr>
      <w:r w:rsidRPr="00CD4D37">
        <w:rPr>
          <w:rStyle w:val="Nomedaempresa"/>
        </w:rPr>
        <w:t>git push -u origin main</w:t>
      </w:r>
    </w:p>
    <w:p w14:paraId="0552BC6D" w14:textId="77777777" w:rsidR="00E2728F" w:rsidRPr="007F665C" w:rsidRDefault="00E2728F" w:rsidP="00A81638">
      <w:pPr>
        <w:pStyle w:val="Ttulodoobjetivo"/>
        <w:rPr>
          <w:rStyle w:val="Nomedaempresa"/>
        </w:rPr>
      </w:pPr>
    </w:p>
    <w:p w14:paraId="4EACAB6A" w14:textId="77777777" w:rsidR="00CD4D37" w:rsidRPr="00CD4D37" w:rsidRDefault="00CD4D37" w:rsidP="00CD4D37">
      <w:pPr>
        <w:rPr>
          <w:rStyle w:val="Nomedaempresa"/>
        </w:rPr>
      </w:pPr>
      <w:r w:rsidRPr="00CD4D37">
        <w:rPr>
          <w:rStyle w:val="Nomedaempresa"/>
        </w:rPr>
        <w:t>git remote add origin https://github.com/diegoassis07/repositorio.git</w:t>
      </w:r>
    </w:p>
    <w:p w14:paraId="5138EDEE" w14:textId="77777777" w:rsidR="00CD4D37" w:rsidRPr="00CD4D37" w:rsidRDefault="00CD4D37" w:rsidP="00CD4D37">
      <w:pPr>
        <w:rPr>
          <w:rStyle w:val="Nomedaempresa"/>
        </w:rPr>
      </w:pPr>
      <w:r w:rsidRPr="00CD4D37">
        <w:rPr>
          <w:rStyle w:val="Nomedaempresa"/>
        </w:rPr>
        <w:t>git branch -M main</w:t>
      </w:r>
    </w:p>
    <w:p w14:paraId="316E3BFE" w14:textId="100C96EF" w:rsidR="00340C75" w:rsidRPr="007F665C" w:rsidRDefault="00CD4D37" w:rsidP="00CD4D37">
      <w:pPr>
        <w:rPr>
          <w:rStyle w:val="Nomedaempresa"/>
        </w:rPr>
      </w:pPr>
      <w:r w:rsidRPr="00CD4D37">
        <w:rPr>
          <w:rStyle w:val="Nomedaempresa"/>
        </w:rPr>
        <w:t>git push -u origin main</w:t>
      </w:r>
    </w:p>
    <w:p w14:paraId="3E092601" w14:textId="77777777" w:rsidR="00A81638" w:rsidRPr="007F665C" w:rsidRDefault="00A81638" w:rsidP="00F5689F">
      <w:pPr>
        <w:rPr>
          <w:rStyle w:val="Nomedaempresa"/>
        </w:rPr>
      </w:pPr>
    </w:p>
    <w:p w14:paraId="39D81D90" w14:textId="77777777" w:rsidR="00A81638" w:rsidRDefault="00A81638" w:rsidP="00F5689F">
      <w:pPr>
        <w:rPr>
          <w:lang w:val="pt-BR"/>
        </w:rPr>
      </w:pPr>
    </w:p>
    <w:p w14:paraId="495A4C65" w14:textId="0701514B" w:rsidR="00CF4950" w:rsidRDefault="00CF4950" w:rsidP="00CF4950">
      <w:pPr>
        <w:pStyle w:val="Subttulo"/>
        <w:rPr>
          <w:lang w:val="pt-BR"/>
        </w:rPr>
      </w:pPr>
      <w:r>
        <w:rPr>
          <w:lang w:val="pt-BR"/>
        </w:rPr>
        <w:t xml:space="preserve">Explicações dos comandos </w:t>
      </w:r>
    </w:p>
    <w:p w14:paraId="589868BC" w14:textId="69F6E0DE" w:rsidR="00CF4950" w:rsidRDefault="00CF4950" w:rsidP="00CF4950">
      <w:pPr>
        <w:rPr>
          <w:lang w:val="pt-BR"/>
        </w:rPr>
      </w:pPr>
    </w:p>
    <w:p w14:paraId="3F1D860E" w14:textId="6AACA605" w:rsidR="00CF4950" w:rsidRDefault="00CF4950" w:rsidP="00DB1869">
      <w:pPr>
        <w:pStyle w:val="Cargoeformao"/>
        <w:rPr>
          <w:lang w:val="pt-BR"/>
        </w:rPr>
      </w:pPr>
    </w:p>
    <w:p w14:paraId="7C69ECF9" w14:textId="051717C7" w:rsidR="00CF4950" w:rsidRDefault="00DB1869" w:rsidP="00DB1869">
      <w:pPr>
        <w:pStyle w:val="Cargoeformao"/>
        <w:rPr>
          <w:lang w:val="pt-BR"/>
        </w:rPr>
      </w:pPr>
      <w:proofErr w:type="spellStart"/>
      <w:r w:rsidRPr="004A28B2">
        <w:rPr>
          <w:lang w:val="pt-BR"/>
        </w:rPr>
        <w:t>init</w:t>
      </w:r>
      <w:proofErr w:type="spellEnd"/>
      <w:r>
        <w:rPr>
          <w:lang w:val="pt-BR"/>
        </w:rPr>
        <w:t>: ele cria processos a partir de um script armazenado no arquivo.</w:t>
      </w:r>
    </w:p>
    <w:p w14:paraId="61F7DFDE" w14:textId="7D5438C9" w:rsidR="00DB1869" w:rsidRDefault="00DB1869" w:rsidP="00DB1869">
      <w:pPr>
        <w:pStyle w:val="Cargoeformao"/>
        <w:rPr>
          <w:lang w:val="pt-BR"/>
        </w:rPr>
      </w:pPr>
    </w:p>
    <w:p w14:paraId="231381DD" w14:textId="2242B527" w:rsidR="00DB1869" w:rsidRDefault="00DB1869" w:rsidP="00DB1869">
      <w:pPr>
        <w:pStyle w:val="Cargoeformao"/>
        <w:rPr>
          <w:lang w:val="pt-BR"/>
        </w:rPr>
      </w:pPr>
      <w:r>
        <w:rPr>
          <w:lang w:val="pt-BR"/>
        </w:rPr>
        <w:t>Clone: o comando clone especifica os dados do bloco a serem correspondidos ao localizar os blocos a serem clonados</w:t>
      </w:r>
      <w:r w:rsidR="003F510E">
        <w:rPr>
          <w:lang w:val="pt-BR"/>
        </w:rPr>
        <w:t>.</w:t>
      </w:r>
    </w:p>
    <w:p w14:paraId="7E51C456" w14:textId="21E60A69" w:rsidR="00DB1869" w:rsidRDefault="00DB1869" w:rsidP="00DB1869">
      <w:pPr>
        <w:pStyle w:val="Cargoeformao"/>
        <w:rPr>
          <w:lang w:val="pt-BR"/>
        </w:rPr>
      </w:pPr>
    </w:p>
    <w:p w14:paraId="112A18AB" w14:textId="6B330823" w:rsidR="00DB1869" w:rsidRDefault="00AB31B8" w:rsidP="00DB1869">
      <w:pPr>
        <w:pStyle w:val="Cargoeformao"/>
        <w:rPr>
          <w:lang w:val="pt-BR"/>
        </w:rPr>
      </w:pPr>
      <w:proofErr w:type="spellStart"/>
      <w:r>
        <w:rPr>
          <w:lang w:val="pt-BR"/>
        </w:rPr>
        <w:t>Add</w:t>
      </w:r>
      <w:proofErr w:type="spellEnd"/>
      <w:r>
        <w:rPr>
          <w:lang w:val="pt-BR"/>
        </w:rPr>
        <w:t xml:space="preserve">: o </w:t>
      </w:r>
      <w:proofErr w:type="spellStart"/>
      <w:r>
        <w:rPr>
          <w:lang w:val="pt-BR"/>
        </w:rPr>
        <w:t>add</w:t>
      </w:r>
      <w:proofErr w:type="spellEnd"/>
      <w:r>
        <w:rPr>
          <w:lang w:val="pt-BR"/>
        </w:rPr>
        <w:t xml:space="preserve"> adiciona uma alteração no diretório ativo à área de </w:t>
      </w:r>
      <w:proofErr w:type="spellStart"/>
      <w:r>
        <w:rPr>
          <w:lang w:val="pt-BR"/>
        </w:rPr>
        <w:t>staging</w:t>
      </w:r>
      <w:proofErr w:type="spellEnd"/>
      <w:r w:rsidR="003F510E">
        <w:rPr>
          <w:lang w:val="pt-BR"/>
        </w:rPr>
        <w:t>.</w:t>
      </w:r>
    </w:p>
    <w:p w14:paraId="08052585" w14:textId="487D1E08" w:rsidR="00AB31B8" w:rsidRDefault="00AB31B8" w:rsidP="00DB1869">
      <w:pPr>
        <w:pStyle w:val="Cargoeformao"/>
        <w:rPr>
          <w:lang w:val="pt-BR"/>
        </w:rPr>
      </w:pPr>
    </w:p>
    <w:p w14:paraId="02F5F406" w14:textId="55E5C7E9" w:rsidR="00AB31B8" w:rsidRDefault="00AB31B8" w:rsidP="00DB1869">
      <w:pPr>
        <w:pStyle w:val="Cargoeformao"/>
        <w:rPr>
          <w:lang w:val="pt-BR"/>
        </w:rPr>
      </w:pPr>
      <w:r>
        <w:rPr>
          <w:lang w:val="pt-BR"/>
        </w:rPr>
        <w:t xml:space="preserve">Status: o comando </w:t>
      </w: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status exibe </w:t>
      </w:r>
      <w:r w:rsidR="004A28B2">
        <w:rPr>
          <w:lang w:val="pt-BR"/>
        </w:rPr>
        <w:t xml:space="preserve">as condições do diretório de trabalho e da área de </w:t>
      </w:r>
      <w:proofErr w:type="spellStart"/>
      <w:r w:rsidR="004A28B2">
        <w:rPr>
          <w:lang w:val="pt-BR"/>
        </w:rPr>
        <w:t>staging</w:t>
      </w:r>
      <w:proofErr w:type="spellEnd"/>
      <w:r w:rsidR="003F510E">
        <w:rPr>
          <w:lang w:val="pt-BR"/>
        </w:rPr>
        <w:t>.</w:t>
      </w:r>
    </w:p>
    <w:p w14:paraId="7113EDDF" w14:textId="249964E5" w:rsidR="004A28B2" w:rsidRDefault="004A28B2" w:rsidP="00DB1869">
      <w:pPr>
        <w:pStyle w:val="Cargoeformao"/>
        <w:rPr>
          <w:lang w:val="pt-BR"/>
        </w:rPr>
      </w:pPr>
    </w:p>
    <w:p w14:paraId="6F402D0B" w14:textId="05139D7F" w:rsidR="00604981" w:rsidRDefault="004A28B2" w:rsidP="00312A79">
      <w:pPr>
        <w:pStyle w:val="Cargoeformao"/>
        <w:rPr>
          <w:lang w:val="pt-BR"/>
        </w:rPr>
      </w:pPr>
      <w:proofErr w:type="spellStart"/>
      <w:r>
        <w:rPr>
          <w:lang w:val="pt-BR"/>
        </w:rPr>
        <w:t>Diff</w:t>
      </w:r>
      <w:proofErr w:type="spellEnd"/>
      <w:r>
        <w:rPr>
          <w:lang w:val="pt-BR"/>
        </w:rPr>
        <w:t>: meio que compra dois arquivos e mostra as diferença entre eles.</w:t>
      </w:r>
    </w:p>
    <w:p w14:paraId="5F6380FD" w14:textId="77777777" w:rsidR="00312A79" w:rsidRDefault="00312A79" w:rsidP="00312A79">
      <w:pPr>
        <w:pStyle w:val="Cargoeformao"/>
        <w:rPr>
          <w:lang w:val="pt-BR"/>
        </w:rPr>
      </w:pPr>
    </w:p>
    <w:p w14:paraId="6870A73D" w14:textId="56A5B294" w:rsidR="00604981" w:rsidRDefault="00312A79" w:rsidP="00312A79">
      <w:pPr>
        <w:pStyle w:val="Cargoeformao"/>
        <w:rPr>
          <w:lang w:val="pt-BR"/>
        </w:rPr>
      </w:pPr>
      <w:proofErr w:type="spellStart"/>
      <w:r w:rsidRPr="00312A79">
        <w:rPr>
          <w:lang w:val="pt-BR"/>
        </w:rPr>
        <w:t>Commit</w:t>
      </w:r>
      <w:proofErr w:type="spellEnd"/>
      <w:r>
        <w:rPr>
          <w:lang w:val="pt-BR"/>
        </w:rPr>
        <w:t xml:space="preserve">: o </w:t>
      </w: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permite que os desenvolvedores criem arquivos que não sejam </w:t>
      </w:r>
      <w:proofErr w:type="spellStart"/>
      <w:r>
        <w:rPr>
          <w:lang w:val="pt-BR"/>
        </w:rPr>
        <w:t>versionados</w:t>
      </w:r>
      <w:proofErr w:type="spellEnd"/>
      <w:r w:rsidR="003F510E">
        <w:rPr>
          <w:lang w:val="pt-BR"/>
        </w:rPr>
        <w:t>.</w:t>
      </w:r>
    </w:p>
    <w:p w14:paraId="32908A7B" w14:textId="07586638" w:rsidR="00CF4950" w:rsidRDefault="00CF4950" w:rsidP="00F5689F">
      <w:pPr>
        <w:rPr>
          <w:lang w:val="pt-BR"/>
        </w:rPr>
      </w:pPr>
    </w:p>
    <w:p w14:paraId="655632EE" w14:textId="50173FFA" w:rsidR="00312A79" w:rsidRDefault="003F510E" w:rsidP="003F510E">
      <w:pPr>
        <w:pStyle w:val="Cargoeformao"/>
        <w:rPr>
          <w:lang w:val="pt-BR"/>
        </w:rPr>
      </w:pPr>
      <w:r w:rsidRPr="003F510E">
        <w:rPr>
          <w:lang w:val="pt-BR"/>
        </w:rPr>
        <w:t>Show</w:t>
      </w:r>
      <w:r>
        <w:rPr>
          <w:lang w:val="pt-BR"/>
        </w:rPr>
        <w:t>: exibe detalhes para o aplicativo especificado.</w:t>
      </w:r>
    </w:p>
    <w:p w14:paraId="26FE3DB4" w14:textId="0291DABE" w:rsidR="003F510E" w:rsidRDefault="003F510E" w:rsidP="003F510E">
      <w:pPr>
        <w:pStyle w:val="Cargoeformao"/>
        <w:rPr>
          <w:lang w:val="pt-BR"/>
        </w:rPr>
      </w:pPr>
    </w:p>
    <w:p w14:paraId="30814EEA" w14:textId="79D57E9B" w:rsidR="003F510E" w:rsidRDefault="003F510E" w:rsidP="003F510E">
      <w:pPr>
        <w:pStyle w:val="Cargoeformao"/>
        <w:ind w:firstLine="720"/>
        <w:rPr>
          <w:lang w:val="pt-BR"/>
        </w:rPr>
      </w:pPr>
      <w:r>
        <w:rPr>
          <w:lang w:val="pt-BR"/>
        </w:rPr>
        <w:t>Log: imprime uma mensagem</w:t>
      </w:r>
      <w:r w:rsidR="00222749">
        <w:rPr>
          <w:lang w:val="pt-BR"/>
        </w:rPr>
        <w:t>.</w:t>
      </w:r>
    </w:p>
    <w:p w14:paraId="2A195A28" w14:textId="29A482F4" w:rsidR="003F510E" w:rsidRDefault="003F510E" w:rsidP="003F510E">
      <w:pPr>
        <w:pStyle w:val="Cargoeformao"/>
        <w:ind w:firstLine="720"/>
        <w:rPr>
          <w:lang w:val="pt-BR"/>
        </w:rPr>
      </w:pPr>
    </w:p>
    <w:p w14:paraId="27409CFD" w14:textId="24264042" w:rsidR="003F510E" w:rsidRDefault="003F510E" w:rsidP="003F510E">
      <w:pPr>
        <w:pStyle w:val="Cargoeformao"/>
        <w:ind w:firstLine="720"/>
        <w:rPr>
          <w:lang w:val="pt-BR"/>
        </w:rPr>
      </w:pPr>
      <w:proofErr w:type="spellStart"/>
      <w:r>
        <w:rPr>
          <w:lang w:val="pt-BR"/>
        </w:rPr>
        <w:t>Config</w:t>
      </w:r>
      <w:proofErr w:type="spellEnd"/>
      <w:r>
        <w:rPr>
          <w:lang w:val="pt-BR"/>
        </w:rPr>
        <w:t>: serv</w:t>
      </w:r>
      <w:r w:rsidR="00CC548F">
        <w:rPr>
          <w:lang w:val="pt-BR"/>
        </w:rPr>
        <w:t>e</w:t>
      </w:r>
      <w:r>
        <w:rPr>
          <w:lang w:val="pt-BR"/>
        </w:rPr>
        <w:t xml:space="preserve"> para </w:t>
      </w:r>
      <w:r w:rsidR="00222749">
        <w:rPr>
          <w:lang w:val="pt-BR"/>
        </w:rPr>
        <w:t xml:space="preserve">identificar o endereço de </w:t>
      </w:r>
      <w:proofErr w:type="spellStart"/>
      <w:r w:rsidR="00222749">
        <w:rPr>
          <w:lang w:val="pt-BR"/>
        </w:rPr>
        <w:t>ip</w:t>
      </w:r>
      <w:proofErr w:type="spellEnd"/>
      <w:r w:rsidR="00222749">
        <w:rPr>
          <w:lang w:val="pt-BR"/>
        </w:rPr>
        <w:t xml:space="preserve"> </w:t>
      </w:r>
      <w:proofErr w:type="spellStart"/>
      <w:r w:rsidR="00222749">
        <w:rPr>
          <w:lang w:val="pt-BR"/>
        </w:rPr>
        <w:t>di</w:t>
      </w:r>
      <w:proofErr w:type="spellEnd"/>
      <w:r w:rsidR="00222749">
        <w:rPr>
          <w:lang w:val="pt-BR"/>
        </w:rPr>
        <w:t xml:space="preserve"> gateway padrão utilizado para acessar a página de configuração do seu modem.</w:t>
      </w:r>
    </w:p>
    <w:p w14:paraId="085B8A46" w14:textId="5C8DCC7A" w:rsidR="00222749" w:rsidRDefault="00222749" w:rsidP="003F510E">
      <w:pPr>
        <w:pStyle w:val="Cargoeformao"/>
        <w:ind w:firstLine="720"/>
        <w:rPr>
          <w:lang w:val="pt-BR"/>
        </w:rPr>
      </w:pPr>
    </w:p>
    <w:p w14:paraId="46EA5F21" w14:textId="202AD5D8" w:rsidR="00222749" w:rsidRDefault="00222749" w:rsidP="003F510E">
      <w:pPr>
        <w:pStyle w:val="Cargoeformao"/>
        <w:ind w:firstLine="720"/>
        <w:rPr>
          <w:lang w:val="pt-BR"/>
        </w:rPr>
      </w:pP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branch</w:t>
      </w:r>
      <w:proofErr w:type="spellEnd"/>
      <w:r>
        <w:rPr>
          <w:lang w:val="pt-BR"/>
        </w:rPr>
        <w:t xml:space="preserve">: permite cria </w:t>
      </w:r>
      <w:proofErr w:type="spellStart"/>
      <w:r>
        <w:rPr>
          <w:lang w:val="pt-BR"/>
        </w:rPr>
        <w:t>lista,renomear</w:t>
      </w:r>
      <w:proofErr w:type="spellEnd"/>
      <w:r>
        <w:rPr>
          <w:lang w:val="pt-BR"/>
        </w:rPr>
        <w:t xml:space="preserve"> e excluir </w:t>
      </w:r>
      <w:proofErr w:type="spellStart"/>
      <w:r>
        <w:rPr>
          <w:lang w:val="pt-BR"/>
        </w:rPr>
        <w:t>remificaçoes</w:t>
      </w:r>
      <w:proofErr w:type="spellEnd"/>
      <w:r>
        <w:rPr>
          <w:lang w:val="pt-BR"/>
        </w:rPr>
        <w:t>.</w:t>
      </w:r>
    </w:p>
    <w:p w14:paraId="7C32FA55" w14:textId="75E20B5C" w:rsidR="00222749" w:rsidRDefault="00222749" w:rsidP="003F510E">
      <w:pPr>
        <w:pStyle w:val="Cargoeformao"/>
        <w:ind w:firstLine="720"/>
        <w:rPr>
          <w:lang w:val="pt-BR"/>
        </w:rPr>
      </w:pPr>
    </w:p>
    <w:p w14:paraId="7BDABC2F" w14:textId="5A0477D3" w:rsidR="00222749" w:rsidRDefault="00865018" w:rsidP="003F510E">
      <w:pPr>
        <w:pStyle w:val="Cargoeformao"/>
        <w:ind w:firstLine="720"/>
        <w:rPr>
          <w:lang w:val="pt-BR"/>
        </w:rPr>
      </w:pPr>
      <w:r>
        <w:rPr>
          <w:lang w:val="pt-BR"/>
        </w:rPr>
        <w:t xml:space="preserve">Merge: o comando merge auxilia nessa tarefa de junta </w:t>
      </w:r>
      <w:proofErr w:type="spellStart"/>
      <w:r>
        <w:rPr>
          <w:lang w:val="pt-BR"/>
        </w:rPr>
        <w:t>remificações</w:t>
      </w:r>
      <w:proofErr w:type="spellEnd"/>
      <w:r>
        <w:rPr>
          <w:lang w:val="pt-BR"/>
        </w:rPr>
        <w:t xml:space="preserve">. </w:t>
      </w:r>
    </w:p>
    <w:p w14:paraId="7875B699" w14:textId="56EB051D" w:rsidR="00865018" w:rsidRDefault="00865018" w:rsidP="003F510E">
      <w:pPr>
        <w:pStyle w:val="Cargoeformao"/>
        <w:ind w:firstLine="720"/>
        <w:rPr>
          <w:lang w:val="pt-BR"/>
        </w:rPr>
      </w:pPr>
    </w:p>
    <w:p w14:paraId="11301B5B" w14:textId="5213B721" w:rsidR="00865018" w:rsidRDefault="00865018" w:rsidP="003F510E">
      <w:pPr>
        <w:pStyle w:val="Cargoeformao"/>
        <w:ind w:firstLine="720"/>
        <w:rPr>
          <w:lang w:val="pt-BR"/>
        </w:rPr>
      </w:pPr>
      <w:proofErr w:type="spellStart"/>
      <w:r>
        <w:rPr>
          <w:lang w:val="pt-BR"/>
        </w:rPr>
        <w:t>Push</w:t>
      </w:r>
      <w:proofErr w:type="spellEnd"/>
      <w:r>
        <w:rPr>
          <w:lang w:val="pt-BR"/>
        </w:rPr>
        <w:t xml:space="preserve">: o </w:t>
      </w:r>
      <w:r w:rsidR="00EB49D2">
        <w:rPr>
          <w:lang w:val="pt-BR"/>
        </w:rPr>
        <w:t xml:space="preserve">comando </w:t>
      </w:r>
      <w:proofErr w:type="spellStart"/>
      <w:r w:rsidR="00EB49D2">
        <w:rPr>
          <w:lang w:val="pt-BR"/>
        </w:rPr>
        <w:t>push</w:t>
      </w:r>
      <w:proofErr w:type="spellEnd"/>
      <w:r w:rsidR="00EB49D2">
        <w:rPr>
          <w:lang w:val="pt-BR"/>
        </w:rPr>
        <w:t xml:space="preserve"> transfere </w:t>
      </w:r>
      <w:proofErr w:type="spellStart"/>
      <w:r w:rsidR="00EB49D2">
        <w:rPr>
          <w:lang w:val="pt-BR"/>
        </w:rPr>
        <w:t>commits</w:t>
      </w:r>
      <w:proofErr w:type="spellEnd"/>
      <w:r w:rsidR="00EB49D2">
        <w:rPr>
          <w:lang w:val="pt-BR"/>
        </w:rPr>
        <w:t xml:space="preserve"> do repositório local a um repositório remoto.</w:t>
      </w:r>
    </w:p>
    <w:p w14:paraId="596557E9" w14:textId="7530ABF8" w:rsidR="00EB49D2" w:rsidRDefault="00EB49D2" w:rsidP="003F510E">
      <w:pPr>
        <w:pStyle w:val="Cargoeformao"/>
        <w:ind w:firstLine="720"/>
        <w:rPr>
          <w:lang w:val="pt-BR"/>
        </w:rPr>
      </w:pPr>
    </w:p>
    <w:p w14:paraId="67423DE8" w14:textId="0AECC9A6" w:rsidR="00EB49D2" w:rsidRDefault="00EB49D2" w:rsidP="003F510E">
      <w:pPr>
        <w:pStyle w:val="Cargoeformao"/>
        <w:ind w:firstLine="720"/>
        <w:rPr>
          <w:lang w:val="pt-BR"/>
        </w:rPr>
      </w:pPr>
      <w:proofErr w:type="spellStart"/>
      <w:r>
        <w:rPr>
          <w:lang w:val="pt-BR"/>
        </w:rPr>
        <w:t>Pull</w:t>
      </w:r>
      <w:proofErr w:type="spellEnd"/>
      <w:r>
        <w:rPr>
          <w:lang w:val="pt-BR"/>
        </w:rPr>
        <w:t>:</w:t>
      </w:r>
      <w:r w:rsidR="007F739C">
        <w:rPr>
          <w:lang w:val="pt-BR"/>
        </w:rPr>
        <w:t xml:space="preserve"> </w:t>
      </w:r>
      <w:r>
        <w:rPr>
          <w:lang w:val="pt-BR"/>
        </w:rPr>
        <w:t>é usado para buscar e baixar conteúdo de repositórios remotos e fazer a atualizações imediatas ao repositório</w:t>
      </w:r>
      <w:r w:rsidR="00065364">
        <w:rPr>
          <w:lang w:val="pt-BR"/>
        </w:rPr>
        <w:t xml:space="preserve"> local.</w:t>
      </w:r>
    </w:p>
    <w:p w14:paraId="40832F4A" w14:textId="03BA0F0A" w:rsidR="00065364" w:rsidRDefault="00065364" w:rsidP="003F510E">
      <w:pPr>
        <w:pStyle w:val="Cargoeformao"/>
        <w:ind w:firstLine="720"/>
        <w:rPr>
          <w:lang w:val="pt-BR"/>
        </w:rPr>
      </w:pPr>
    </w:p>
    <w:p w14:paraId="13DFAE5B" w14:textId="44AC97E9" w:rsidR="00065364" w:rsidRDefault="00065364" w:rsidP="003F510E">
      <w:pPr>
        <w:pStyle w:val="Cargoeformao"/>
        <w:ind w:firstLine="720"/>
        <w:rPr>
          <w:lang w:val="pt-BR"/>
        </w:rPr>
      </w:pP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: usado para baixar </w:t>
      </w:r>
      <w:proofErr w:type="spellStart"/>
      <w:r>
        <w:rPr>
          <w:lang w:val="pt-BR"/>
        </w:rPr>
        <w:t>conteúdos</w:t>
      </w:r>
      <w:proofErr w:type="spellEnd"/>
      <w:r>
        <w:rPr>
          <w:lang w:val="pt-BR"/>
        </w:rPr>
        <w:t xml:space="preserve"> de um repositório remoto.</w:t>
      </w:r>
    </w:p>
    <w:p w14:paraId="2C4C9A64" w14:textId="11CBB284" w:rsidR="00B01D87" w:rsidRDefault="00B01D87" w:rsidP="003F510E">
      <w:pPr>
        <w:pStyle w:val="Cargoeformao"/>
        <w:ind w:firstLine="720"/>
        <w:rPr>
          <w:lang w:val="pt-BR"/>
        </w:rPr>
      </w:pPr>
    </w:p>
    <w:p w14:paraId="4E8C30AB" w14:textId="1E8CA6C7" w:rsidR="00B01D87" w:rsidRDefault="007F739C" w:rsidP="003F510E">
      <w:pPr>
        <w:pStyle w:val="Cargoeformao"/>
        <w:ind w:firstLine="720"/>
        <w:rPr>
          <w:lang w:val="pt-BR"/>
        </w:rPr>
      </w:pPr>
      <w:r>
        <w:rPr>
          <w:lang w:val="pt-BR"/>
        </w:rPr>
        <w:t xml:space="preserve">Remote: permite </w:t>
      </w:r>
      <w:proofErr w:type="spellStart"/>
      <w:r>
        <w:rPr>
          <w:lang w:val="pt-BR"/>
        </w:rPr>
        <w:t>criar,ver</w:t>
      </w:r>
      <w:proofErr w:type="spellEnd"/>
      <w:r>
        <w:rPr>
          <w:lang w:val="pt-BR"/>
        </w:rPr>
        <w:t xml:space="preserve"> e excluir </w:t>
      </w:r>
      <w:proofErr w:type="spellStart"/>
      <w:r>
        <w:rPr>
          <w:lang w:val="pt-BR"/>
        </w:rPr>
        <w:t>coneções</w:t>
      </w:r>
      <w:proofErr w:type="spellEnd"/>
      <w:r>
        <w:rPr>
          <w:lang w:val="pt-BR"/>
        </w:rPr>
        <w:t xml:space="preserve"> com outros  repositórios.</w:t>
      </w:r>
    </w:p>
    <w:sectPr w:rsidR="00B01D87" w:rsidSect="00B01D87">
      <w:headerReference w:type="default" r:id="rId10"/>
      <w:pgSz w:w="11907" w:h="17577" w:code="9"/>
      <w:pgMar w:top="720" w:right="731" w:bottom="289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5518B" w14:textId="77777777" w:rsidR="00420EB4" w:rsidRDefault="00420EB4" w:rsidP="001B56AD">
      <w:pPr>
        <w:spacing w:line="240" w:lineRule="auto"/>
      </w:pPr>
      <w:r>
        <w:separator/>
      </w:r>
    </w:p>
  </w:endnote>
  <w:endnote w:type="continuationSeparator" w:id="0">
    <w:p w14:paraId="16B40AD9" w14:textId="77777777" w:rsidR="00420EB4" w:rsidRDefault="00420EB4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0599A" w14:textId="77777777" w:rsidR="00420EB4" w:rsidRDefault="00420EB4" w:rsidP="001B56AD">
      <w:pPr>
        <w:spacing w:line="240" w:lineRule="auto"/>
      </w:pPr>
      <w:r>
        <w:separator/>
      </w:r>
    </w:p>
  </w:footnote>
  <w:footnote w:type="continuationSeparator" w:id="0">
    <w:p w14:paraId="75340079" w14:textId="77777777" w:rsidR="00420EB4" w:rsidRDefault="00420EB4" w:rsidP="001B56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80727" w14:textId="140ADA54" w:rsidR="00A81638" w:rsidRDefault="00A81638" w:rsidP="00A81638">
    <w:pPr>
      <w:pStyle w:val="Cargoeformao"/>
      <w:tabs>
        <w:tab w:val="left" w:pos="3552"/>
      </w:tabs>
      <w:rPr>
        <w:lang w:val="pt-BR"/>
      </w:rPr>
    </w:pPr>
    <w:r>
      <w:rPr>
        <w:lang w:val="pt-BR"/>
      </w:rPr>
      <w:tab/>
    </w:r>
  </w:p>
  <w:p w14:paraId="6939FBDB" w14:textId="1BB7C387" w:rsidR="00A81638" w:rsidRPr="00A81638" w:rsidRDefault="00A81638" w:rsidP="00A81638">
    <w:pPr>
      <w:pStyle w:val="Cargoeformao"/>
      <w:tabs>
        <w:tab w:val="left" w:pos="3552"/>
      </w:tabs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Habilidadescommarcadore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346293816">
    <w:abstractNumId w:val="2"/>
  </w:num>
  <w:num w:numId="2" w16cid:durableId="1034499152">
    <w:abstractNumId w:val="4"/>
  </w:num>
  <w:num w:numId="3" w16cid:durableId="1258714566">
    <w:abstractNumId w:val="3"/>
  </w:num>
  <w:num w:numId="4" w16cid:durableId="1519083188">
    <w:abstractNumId w:val="0"/>
  </w:num>
  <w:num w:numId="5" w16cid:durableId="1570336664">
    <w:abstractNumId w:val="1"/>
  </w:num>
  <w:num w:numId="6" w16cid:durableId="15423544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8F"/>
    <w:rsid w:val="000430BC"/>
    <w:rsid w:val="00065364"/>
    <w:rsid w:val="000B7E9E"/>
    <w:rsid w:val="001B56AD"/>
    <w:rsid w:val="00222749"/>
    <w:rsid w:val="00273963"/>
    <w:rsid w:val="002D2B0C"/>
    <w:rsid w:val="00312A79"/>
    <w:rsid w:val="00333B2A"/>
    <w:rsid w:val="00340C75"/>
    <w:rsid w:val="00357535"/>
    <w:rsid w:val="003A425B"/>
    <w:rsid w:val="003B64F2"/>
    <w:rsid w:val="003E6D64"/>
    <w:rsid w:val="003F510E"/>
    <w:rsid w:val="003F6860"/>
    <w:rsid w:val="00420EB4"/>
    <w:rsid w:val="004A28B2"/>
    <w:rsid w:val="004C7E05"/>
    <w:rsid w:val="005720AC"/>
    <w:rsid w:val="005B1B13"/>
    <w:rsid w:val="005D49CA"/>
    <w:rsid w:val="00604981"/>
    <w:rsid w:val="006F7F1C"/>
    <w:rsid w:val="007466F4"/>
    <w:rsid w:val="00793691"/>
    <w:rsid w:val="007F665C"/>
    <w:rsid w:val="007F739C"/>
    <w:rsid w:val="00810BD7"/>
    <w:rsid w:val="00837D83"/>
    <w:rsid w:val="00851431"/>
    <w:rsid w:val="008539E9"/>
    <w:rsid w:val="0086291E"/>
    <w:rsid w:val="00865018"/>
    <w:rsid w:val="008D1C12"/>
    <w:rsid w:val="00927C75"/>
    <w:rsid w:val="00A1439F"/>
    <w:rsid w:val="00A635D5"/>
    <w:rsid w:val="00A73C45"/>
    <w:rsid w:val="00A81638"/>
    <w:rsid w:val="00A82D03"/>
    <w:rsid w:val="00AB31B8"/>
    <w:rsid w:val="00B01D87"/>
    <w:rsid w:val="00B80EE9"/>
    <w:rsid w:val="00BB23D5"/>
    <w:rsid w:val="00C764ED"/>
    <w:rsid w:val="00C8183F"/>
    <w:rsid w:val="00C83E97"/>
    <w:rsid w:val="00CC548F"/>
    <w:rsid w:val="00CD4D37"/>
    <w:rsid w:val="00CF4950"/>
    <w:rsid w:val="00D87E03"/>
    <w:rsid w:val="00DB1869"/>
    <w:rsid w:val="00E00D25"/>
    <w:rsid w:val="00E02D38"/>
    <w:rsid w:val="00E2728F"/>
    <w:rsid w:val="00E52DFC"/>
    <w:rsid w:val="00E6525B"/>
    <w:rsid w:val="00E86BF2"/>
    <w:rsid w:val="00E97CB2"/>
    <w:rsid w:val="00EB49D2"/>
    <w:rsid w:val="00ED6E70"/>
    <w:rsid w:val="00EF10F2"/>
    <w:rsid w:val="00F41ACF"/>
    <w:rsid w:val="00F5689F"/>
    <w:rsid w:val="00F7064C"/>
    <w:rsid w:val="00FA6B46"/>
    <w:rsid w:val="00FC49E3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60CC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Ttulo3">
    <w:name w:val="heading 3"/>
    <w:aliases w:val="Heading 3 Section Category"/>
    <w:basedOn w:val="Normal"/>
    <w:next w:val="Normal"/>
    <w:link w:val="Ttulo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Ttulo4">
    <w:name w:val="heading 4"/>
    <w:aliases w:val="Heading 4 Job Title"/>
    <w:basedOn w:val="Normal"/>
    <w:next w:val="Normal"/>
    <w:link w:val="Ttulo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semiHidden/>
    <w:qFormat/>
    <w:rsid w:val="00EF10F2"/>
  </w:style>
  <w:style w:type="paragraph" w:styleId="PargrafodaLista">
    <w:name w:val="List Paragraph"/>
    <w:basedOn w:val="Normal"/>
    <w:uiPriority w:val="1"/>
    <w:semiHidden/>
    <w:qFormat/>
  </w:style>
  <w:style w:type="paragraph" w:customStyle="1" w:styleId="PargrafodeTabela">
    <w:name w:val="Parágrafo de Tabela"/>
    <w:basedOn w:val="Normal"/>
    <w:uiPriority w:val="1"/>
    <w:semiHidden/>
    <w:qFormat/>
  </w:style>
  <w:style w:type="character" w:customStyle="1" w:styleId="Ttulo1Char">
    <w:name w:val="Título 1 Char"/>
    <w:basedOn w:val="Fontepargpadro"/>
    <w:link w:val="Ttulo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Ttulo3Char">
    <w:name w:val="Título 3 Char"/>
    <w:aliases w:val="Heading 3 Section Category Char"/>
    <w:basedOn w:val="Fontepargpadro"/>
    <w:link w:val="Ttulo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Ttulo4Char">
    <w:name w:val="Título 4 Char"/>
    <w:aliases w:val="Heading 4 Job Title Char"/>
    <w:basedOn w:val="Fontepargpadro"/>
    <w:link w:val="Ttulo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Informaesdecontatodocorpo">
    <w:name w:val="Informações de contato do corpo"/>
    <w:basedOn w:val="Corpodetexto"/>
    <w:qFormat/>
    <w:rsid w:val="00D87E03"/>
    <w:pPr>
      <w:spacing w:before="240"/>
      <w:ind w:left="14"/>
      <w:contextualSpacing/>
    </w:pPr>
  </w:style>
  <w:style w:type="paragraph" w:customStyle="1" w:styleId="Marcadoresdehabilidades">
    <w:name w:val="Marcadores de habilidades"/>
    <w:basedOn w:val="Habilidadescommarcadores"/>
    <w:qFormat/>
    <w:rsid w:val="00D87E03"/>
  </w:style>
  <w:style w:type="paragraph" w:customStyle="1" w:styleId="Habilidadescommarcadores">
    <w:name w:val="Habilidades com marcadores"/>
    <w:basedOn w:val="Informaesdecontatodocorpo"/>
    <w:semiHidden/>
    <w:qFormat/>
    <w:rsid w:val="00EF10F2"/>
    <w:pPr>
      <w:numPr>
        <w:numId w:val="5"/>
      </w:numPr>
    </w:pPr>
  </w:style>
  <w:style w:type="paragraph" w:styleId="Ttulo">
    <w:name w:val="Title"/>
    <w:basedOn w:val="Normal"/>
    <w:next w:val="Normal"/>
    <w:link w:val="Ttulo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tuloChar">
    <w:name w:val="Título Char"/>
    <w:basedOn w:val="Fontepargpadro"/>
    <w:link w:val="Ttulo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Localdetrabalhoemitlico">
    <w:name w:val="Local de trabalho em itálico"/>
    <w:basedOn w:val="Fontepargpadro"/>
    <w:uiPriority w:val="1"/>
    <w:semiHidden/>
    <w:qFormat/>
    <w:rsid w:val="00EF10F2"/>
    <w:rPr>
      <w:i/>
      <w:iCs/>
    </w:rPr>
  </w:style>
  <w:style w:type="character" w:customStyle="1" w:styleId="Trabalhoemitlico">
    <w:name w:val="Trabalho em itálico"/>
    <w:basedOn w:val="Fontepargpadro"/>
    <w:uiPriority w:val="1"/>
    <w:semiHidden/>
    <w:qFormat/>
    <w:rsid w:val="00EF10F2"/>
    <w:rPr>
      <w:i/>
      <w:iCs/>
    </w:rPr>
  </w:style>
  <w:style w:type="paragraph" w:customStyle="1" w:styleId="Corpo">
    <w:name w:val="Corpo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Marcadoresdecorpo">
    <w:name w:val="Marcadores de corpo"/>
    <w:basedOn w:val="Corpo"/>
    <w:uiPriority w:val="99"/>
    <w:semiHidden/>
    <w:rsid w:val="00EF10F2"/>
    <w:pPr>
      <w:ind w:left="180" w:hanging="180"/>
    </w:pPr>
  </w:style>
  <w:style w:type="paragraph" w:styleId="Subttulo">
    <w:name w:val="Subtitle"/>
    <w:basedOn w:val="Ttulo2"/>
    <w:next w:val="Normal"/>
    <w:link w:val="Subttulo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tuloChar">
    <w:name w:val="Subtítulo Char"/>
    <w:basedOn w:val="Fontepargpadro"/>
    <w:link w:val="Subttulo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TextodoEspaoReservado">
    <w:name w:val="Placeholder Text"/>
    <w:basedOn w:val="Fontepargpadro"/>
    <w:uiPriority w:val="99"/>
    <w:semiHidden/>
    <w:rsid w:val="00F5689F"/>
    <w:rPr>
      <w:color w:val="808080"/>
    </w:rPr>
  </w:style>
  <w:style w:type="table" w:styleId="Tabelacomgrade">
    <w:name w:val="Table Grid"/>
    <w:basedOn w:val="Tabela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5689F"/>
    <w:rPr>
      <w:color w:val="4495A2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Ttulodoobjetivo">
    <w:name w:val="Título do objetivo"/>
    <w:basedOn w:val="Normal"/>
    <w:qFormat/>
    <w:rsid w:val="00E97CB2"/>
    <w:rPr>
      <w:b/>
      <w:bCs/>
      <w:sz w:val="20"/>
      <w:szCs w:val="20"/>
    </w:rPr>
  </w:style>
  <w:style w:type="paragraph" w:customStyle="1" w:styleId="Intervalodedatas">
    <w:name w:val="Intervalo de datas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Cargoeformao">
    <w:name w:val="Cargo e formação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Nomedaempresa">
    <w:name w:val="Nome da empresa"/>
    <w:basedOn w:val="Fontepargpadro"/>
    <w:uiPriority w:val="1"/>
    <w:qFormat/>
    <w:rsid w:val="00E97CB2"/>
    <w:rPr>
      <w:i/>
    </w:rPr>
  </w:style>
  <w:style w:type="paragraph" w:customStyle="1" w:styleId="Descriodotrabalho">
    <w:name w:val="Descrição do trabalho"/>
    <w:basedOn w:val="Normal"/>
    <w:qFormat/>
    <w:rsid w:val="00FC49E3"/>
    <w:pPr>
      <w:spacing w:after="240"/>
      <w:ind w:right="7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Cabealho">
    <w:name w:val="header"/>
    <w:basedOn w:val="Normal"/>
    <w:link w:val="Cabealho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Rodap">
    <w:name w:val="footer"/>
    <w:basedOn w:val="Normal"/>
    <w:link w:val="Rodap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9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4636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AppData\Local\Microsoft\Office\16.0\DTS\pt-BR%7b0E87DEF1-A7C4-4242-8238-33771B5748B1%7d\%7bEFC6F09B-D5FF-4619-81D7-A4036CD69C9E%7dtf00112764_win32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{EFC6F09B-D5FF-4619-81D7-A4036CD69C9E}tf00112764_win32</Template>
  <TotalTime>0</TotalTime>
  <Pages>1</Pages>
  <Words>267</Words>
  <Characters>1442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2022-08-03T23:15:00Z</dcterms:created>
  <dcterms:modified xsi:type="dcterms:W3CDTF">2022-08-04T23:02:00Z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